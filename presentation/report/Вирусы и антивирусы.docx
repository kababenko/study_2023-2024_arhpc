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422" w:rsidRDefault="001F3354">
      <w:r>
        <w:pict>
          <v:rect id="_x0000_i1025" style="width:468pt;height:1.5pt" o:hrstd="t" o:hr="t" fillcolor="gray" stroked="f">
            <v:path strokeok="f"/>
          </v:rect>
        </w:pict>
      </w:r>
    </w:p>
    <w:p w:rsidR="00854422" w:rsidRDefault="001F3354">
      <w:pPr>
        <w:pStyle w:val="2"/>
        <w:rPr>
          <w:b w:val="0"/>
          <w:i w:val="0"/>
        </w:rPr>
      </w:pPr>
      <w:r>
        <w:rPr>
          <w:b w:val="0"/>
          <w:i w:val="0"/>
        </w:rPr>
        <w:t>Front matter</w:t>
      </w:r>
    </w:p>
    <w:p w:rsidR="00854422" w:rsidRPr="001F3354" w:rsidRDefault="001F3354">
      <w:pPr>
        <w:rPr>
          <w:lang w:val="ru-RU"/>
        </w:rPr>
      </w:pPr>
      <w:proofErr w:type="spellStart"/>
      <w:proofErr w:type="gramStart"/>
      <w:r>
        <w:t>lang</w:t>
      </w:r>
      <w:proofErr w:type="spellEnd"/>
      <w:proofErr w:type="gramEnd"/>
      <w:r>
        <w:t xml:space="preserve">: </w:t>
      </w:r>
      <w:proofErr w:type="spellStart"/>
      <w:r>
        <w:t>ru</w:t>
      </w:r>
      <w:proofErr w:type="spellEnd"/>
      <w:r>
        <w:t>-RU</w:t>
      </w:r>
      <w:r>
        <w:br/>
        <w:t xml:space="preserve">title: </w:t>
      </w:r>
      <w:proofErr w:type="spellStart"/>
      <w:r>
        <w:t>Вредоносные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. </w:t>
      </w:r>
      <w:r w:rsidRPr="001F3354">
        <w:rPr>
          <w:lang w:val="ru-RU"/>
        </w:rPr>
        <w:t>Вирусы и антивирусы.</w:t>
      </w:r>
      <w:r w:rsidRPr="001F3354">
        <w:rPr>
          <w:lang w:val="ru-RU"/>
        </w:rPr>
        <w:br/>
      </w:r>
      <w:r>
        <w:t>subtitle</w:t>
      </w:r>
      <w:r w:rsidRPr="001F3354">
        <w:rPr>
          <w:lang w:val="ru-RU"/>
        </w:rPr>
        <w:t>: Основы информационной безопасности</w:t>
      </w:r>
      <w:r w:rsidRPr="001F3354">
        <w:rPr>
          <w:lang w:val="ru-RU"/>
        </w:rPr>
        <w:br/>
      </w:r>
      <w:r>
        <w:t>author</w:t>
      </w:r>
      <w:r w:rsidRPr="001F3354">
        <w:rPr>
          <w:lang w:val="ru-RU"/>
        </w:rPr>
        <w:t>:</w:t>
      </w:r>
    </w:p>
    <w:p w:rsidR="00854422" w:rsidRDefault="001F3354">
      <w:pPr>
        <w:numPr>
          <w:ilvl w:val="0"/>
          <w:numId w:val="1"/>
        </w:numPr>
      </w:pPr>
      <w:r>
        <w:t>Бабенко К. А.</w:t>
      </w:r>
      <w:r>
        <w:br/>
        <w:t>institute: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Российский университет дружбы народов, Москва, Россия</w:t>
      </w:r>
      <w:r w:rsidRPr="001F3354">
        <w:rPr>
          <w:lang w:val="ru-RU"/>
        </w:rPr>
        <w:br/>
      </w:r>
      <w:r>
        <w:t>date</w:t>
      </w:r>
      <w:r w:rsidRPr="001F3354">
        <w:rPr>
          <w:lang w:val="ru-RU"/>
        </w:rPr>
        <w:t>: 16 февраля 2024</w:t>
      </w:r>
    </w:p>
    <w:p w:rsidR="00854422" w:rsidRDefault="001F3354">
      <w:pPr>
        <w:pStyle w:val="2"/>
        <w:rPr>
          <w:b w:val="0"/>
          <w:i w:val="0"/>
        </w:rPr>
      </w:pPr>
      <w:proofErr w:type="gramStart"/>
      <w:r>
        <w:rPr>
          <w:b w:val="0"/>
          <w:i w:val="0"/>
        </w:rPr>
        <w:t>i18n</w:t>
      </w:r>
      <w:proofErr w:type="gramEnd"/>
      <w:r>
        <w:rPr>
          <w:b w:val="0"/>
          <w:i w:val="0"/>
        </w:rPr>
        <w:t xml:space="preserve"> babel</w:t>
      </w:r>
    </w:p>
    <w:p w:rsidR="00854422" w:rsidRDefault="001F3354">
      <w:proofErr w:type="gramStart"/>
      <w:r>
        <w:t>babel-</w:t>
      </w:r>
      <w:proofErr w:type="spellStart"/>
      <w:r>
        <w:t>lang</w:t>
      </w:r>
      <w:proofErr w:type="spellEnd"/>
      <w:proofErr w:type="gramEnd"/>
      <w:r>
        <w:t xml:space="preserve">: </w:t>
      </w:r>
      <w:proofErr w:type="spellStart"/>
      <w:r>
        <w:t>russian</w:t>
      </w:r>
      <w:proofErr w:type="spellEnd"/>
      <w:r>
        <w:br/>
        <w:t>babel-</w:t>
      </w:r>
      <w:proofErr w:type="spellStart"/>
      <w:r>
        <w:t>otherlangs</w:t>
      </w:r>
      <w:proofErr w:type="spellEnd"/>
      <w:r>
        <w:t xml:space="preserve">: </w:t>
      </w:r>
      <w:proofErr w:type="spellStart"/>
      <w:r>
        <w:t>english</w:t>
      </w:r>
      <w:proofErr w:type="spellEnd"/>
    </w:p>
    <w:p w:rsidR="00854422" w:rsidRDefault="001F3354">
      <w:pPr>
        <w:pStyle w:val="2"/>
        <w:rPr>
          <w:b w:val="0"/>
          <w:i w:val="0"/>
        </w:rPr>
      </w:pPr>
      <w:r>
        <w:rPr>
          <w:b w:val="0"/>
          <w:i w:val="0"/>
        </w:rPr>
        <w:t>Fonts</w:t>
      </w:r>
    </w:p>
    <w:p w:rsidR="00854422" w:rsidRDefault="001F3354">
      <w:proofErr w:type="spellStart"/>
      <w:proofErr w:type="gramStart"/>
      <w:r>
        <w:t>mainfont</w:t>
      </w:r>
      <w:proofErr w:type="spellEnd"/>
      <w:proofErr w:type="gramEnd"/>
      <w:r>
        <w:t>: PT Serif</w:t>
      </w:r>
      <w:r>
        <w:br/>
      </w:r>
      <w:proofErr w:type="spellStart"/>
      <w:r>
        <w:t>romanfont</w:t>
      </w:r>
      <w:proofErr w:type="spellEnd"/>
      <w:r>
        <w:t>: PT Serif</w:t>
      </w:r>
      <w:r>
        <w:br/>
      </w:r>
      <w:proofErr w:type="spellStart"/>
      <w:r>
        <w:t>sansfont</w:t>
      </w:r>
      <w:proofErr w:type="spellEnd"/>
      <w:r>
        <w:t>: PT Sans</w:t>
      </w:r>
      <w:r>
        <w:br/>
      </w:r>
      <w:proofErr w:type="spellStart"/>
      <w:r>
        <w:t>monofont</w:t>
      </w:r>
      <w:proofErr w:type="spellEnd"/>
      <w:r>
        <w:t>: PT Mono</w:t>
      </w:r>
      <w:r>
        <w:br/>
      </w:r>
      <w:proofErr w:type="spellStart"/>
      <w:r>
        <w:t>mainfontoptions</w:t>
      </w:r>
      <w:proofErr w:type="spellEnd"/>
      <w:r>
        <w:t>: Ligatures=</w:t>
      </w:r>
      <w:proofErr w:type="spellStart"/>
      <w:r>
        <w:t>TeX</w:t>
      </w:r>
      <w:proofErr w:type="spellEnd"/>
      <w:r>
        <w:br/>
      </w:r>
      <w:proofErr w:type="spellStart"/>
      <w:r>
        <w:t>romanfontoptions</w:t>
      </w:r>
      <w:proofErr w:type="spellEnd"/>
      <w:r>
        <w:t>: Ligatures=</w:t>
      </w:r>
      <w:proofErr w:type="spellStart"/>
      <w:r>
        <w:t>TeX</w:t>
      </w:r>
      <w:proofErr w:type="spellEnd"/>
      <w:r>
        <w:br/>
      </w:r>
      <w:proofErr w:type="spellStart"/>
      <w:r>
        <w:t>sansfontoptions</w:t>
      </w:r>
      <w:proofErr w:type="spellEnd"/>
      <w:r>
        <w:t>: Ligatures=</w:t>
      </w:r>
      <w:proofErr w:type="spellStart"/>
      <w:r>
        <w:t>TeX,Scale</w:t>
      </w:r>
      <w:proofErr w:type="spellEnd"/>
      <w:r>
        <w:t>=</w:t>
      </w:r>
      <w:proofErr w:type="spellStart"/>
      <w:r>
        <w:t>MatchLowercase</w:t>
      </w:r>
      <w:proofErr w:type="spellEnd"/>
      <w:r>
        <w:br/>
      </w:r>
      <w:proofErr w:type="spellStart"/>
      <w:r>
        <w:t>monofontoptions</w:t>
      </w:r>
      <w:proofErr w:type="spellEnd"/>
      <w:r>
        <w:t>: Scale=</w:t>
      </w:r>
      <w:proofErr w:type="spellStart"/>
      <w:r>
        <w:t>Mat</w:t>
      </w:r>
      <w:r>
        <w:t>chLowercase,Scale</w:t>
      </w:r>
      <w:proofErr w:type="spellEnd"/>
      <w:r>
        <w:t>=0.9</w:t>
      </w:r>
    </w:p>
    <w:p w:rsidR="00854422" w:rsidRDefault="001F3354">
      <w:pPr>
        <w:pStyle w:val="2"/>
        <w:rPr>
          <w:b w:val="0"/>
          <w:i w:val="0"/>
        </w:rPr>
      </w:pPr>
      <w:r>
        <w:rPr>
          <w:b w:val="0"/>
          <w:i w:val="0"/>
        </w:rPr>
        <w:t>Formatting pdf</w:t>
      </w:r>
    </w:p>
    <w:p w:rsidR="00854422" w:rsidRDefault="001F3354">
      <w:proofErr w:type="gramStart"/>
      <w:r>
        <w:t>toc</w:t>
      </w:r>
      <w:proofErr w:type="gramEnd"/>
      <w:r>
        <w:t>: false</w:t>
      </w:r>
      <w:r>
        <w:br/>
        <w:t xml:space="preserve">toc-title: </w:t>
      </w:r>
      <w:proofErr w:type="spellStart"/>
      <w:r>
        <w:t>Содержание</w:t>
      </w:r>
      <w:proofErr w:type="spellEnd"/>
      <w:r>
        <w:br/>
      </w:r>
      <w:proofErr w:type="spellStart"/>
      <w:r>
        <w:t>slide_level</w:t>
      </w:r>
      <w:proofErr w:type="spellEnd"/>
      <w:r>
        <w:t>: 2</w:t>
      </w:r>
      <w:r>
        <w:br/>
      </w:r>
      <w:proofErr w:type="spellStart"/>
      <w:r>
        <w:t>aspectratio</w:t>
      </w:r>
      <w:proofErr w:type="spellEnd"/>
      <w:r>
        <w:t>: 169</w:t>
      </w:r>
      <w:r>
        <w:br/>
        <w:t>section-titles: true</w:t>
      </w:r>
      <w:r>
        <w:br/>
        <w:t>theme: metropolis</w:t>
      </w:r>
      <w:r>
        <w:br/>
        <w:t>header-includes:</w:t>
      </w:r>
    </w:p>
    <w:p w:rsidR="00854422" w:rsidRDefault="001F3354">
      <w:pPr>
        <w:numPr>
          <w:ilvl w:val="0"/>
          <w:numId w:val="1"/>
        </w:numPr>
      </w:pPr>
      <w:r>
        <w:t>\metroset{progressbar=frametitle,sectionpage=progressbar,numbering=fraction}</w:t>
      </w:r>
    </w:p>
    <w:p w:rsidR="00854422" w:rsidRDefault="001F3354">
      <w:pPr>
        <w:numPr>
          <w:ilvl w:val="0"/>
          <w:numId w:val="1"/>
        </w:numPr>
      </w:pPr>
      <w:r>
        <w:t>'\</w:t>
      </w:r>
      <w:proofErr w:type="spellStart"/>
      <w:r>
        <w:t>makeatletter</w:t>
      </w:r>
      <w:proofErr w:type="spellEnd"/>
      <w:r>
        <w:t>'</w:t>
      </w:r>
    </w:p>
    <w:p w:rsidR="00854422" w:rsidRDefault="001F3354">
      <w:pPr>
        <w:numPr>
          <w:ilvl w:val="0"/>
          <w:numId w:val="1"/>
        </w:numPr>
      </w:pPr>
      <w:r>
        <w:t>'\</w:t>
      </w:r>
      <w:proofErr w:type="spellStart"/>
      <w:r>
        <w:t>bea</w:t>
      </w:r>
      <w:r>
        <w:t>mer@ignorenonframefalse</w:t>
      </w:r>
      <w:proofErr w:type="spellEnd"/>
      <w:r>
        <w:t>'</w:t>
      </w:r>
    </w:p>
    <w:p w:rsidR="00854422" w:rsidRDefault="001F3354">
      <w:pPr>
        <w:numPr>
          <w:ilvl w:val="0"/>
          <w:numId w:val="1"/>
        </w:numPr>
      </w:pPr>
      <w:r>
        <w:t>'\</w:t>
      </w:r>
      <w:proofErr w:type="spellStart"/>
      <w:r>
        <w:t>makeatother</w:t>
      </w:r>
      <w:proofErr w:type="spellEnd"/>
      <w:r>
        <w:t>'</w:t>
      </w:r>
    </w:p>
    <w:p w:rsidR="00854422" w:rsidRDefault="001F3354">
      <w:r>
        <w:pict>
          <v:rect id="_x0000_i1026" style="width:468pt;height:1.5pt" o:hrstd="t" o:hr="t" fillcolor="gray" stroked="f">
            <v:path strokeok="f"/>
          </v:rect>
        </w:pict>
      </w:r>
    </w:p>
    <w:p w:rsidR="00854422" w:rsidRDefault="001F3354">
      <w:pPr>
        <w:pStyle w:val="1"/>
        <w:rPr>
          <w:b w:val="0"/>
        </w:rPr>
      </w:pPr>
      <w:proofErr w:type="spellStart"/>
      <w:r>
        <w:rPr>
          <w:b w:val="0"/>
        </w:rPr>
        <w:lastRenderedPageBreak/>
        <w:t>Информация</w:t>
      </w:r>
      <w:proofErr w:type="spellEnd"/>
    </w:p>
    <w:p w:rsidR="00854422" w:rsidRDefault="001F3354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Докладчик</w:t>
      </w:r>
      <w:proofErr w:type="spellEnd"/>
    </w:p>
    <w:p w:rsidR="00854422" w:rsidRDefault="001F3354">
      <w:proofErr w:type="gramStart"/>
      <w:r>
        <w:t>::::::::::::::</w:t>
      </w:r>
      <w:proofErr w:type="gramEnd"/>
      <w:r>
        <w:t xml:space="preserve"> {.columns align=center}</w:t>
      </w:r>
      <w:r>
        <w:br/>
        <w:t>::: {.column width="70%"}</w:t>
      </w:r>
    </w:p>
    <w:p w:rsidR="00854422" w:rsidRDefault="001F3354">
      <w:pPr>
        <w:numPr>
          <w:ilvl w:val="0"/>
          <w:numId w:val="2"/>
        </w:numPr>
      </w:pPr>
      <w:r>
        <w:t xml:space="preserve">Бабенко </w:t>
      </w:r>
      <w:proofErr w:type="spellStart"/>
      <w:r>
        <w:t>Константин</w:t>
      </w:r>
      <w:proofErr w:type="spellEnd"/>
      <w:r>
        <w:t xml:space="preserve"> </w:t>
      </w:r>
      <w:proofErr w:type="spellStart"/>
      <w:r>
        <w:t>Алексеевич</w:t>
      </w:r>
      <w:proofErr w:type="spellEnd"/>
    </w:p>
    <w:p w:rsidR="00854422" w:rsidRDefault="001F3354">
      <w:pPr>
        <w:numPr>
          <w:ilvl w:val="0"/>
          <w:numId w:val="2"/>
        </w:numPr>
      </w:pPr>
      <w:proofErr w:type="spellStart"/>
      <w:r>
        <w:t>студент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 НКАбд-01-23</w:t>
      </w:r>
    </w:p>
    <w:p w:rsidR="00854422" w:rsidRDefault="001F3354">
      <w:pPr>
        <w:numPr>
          <w:ilvl w:val="0"/>
          <w:numId w:val="2"/>
        </w:numPr>
      </w:pPr>
      <w:proofErr w:type="spellStart"/>
      <w:r>
        <w:t>Российский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 xml:space="preserve"> </w:t>
      </w:r>
      <w:proofErr w:type="spellStart"/>
      <w:r>
        <w:t>дружбы</w:t>
      </w:r>
      <w:proofErr w:type="spellEnd"/>
      <w:r>
        <w:t xml:space="preserve"> </w:t>
      </w:r>
      <w:proofErr w:type="spellStart"/>
      <w:r>
        <w:t>народов</w:t>
      </w:r>
      <w:proofErr w:type="spellEnd"/>
    </w:p>
    <w:p w:rsidR="00854422" w:rsidRDefault="001F3354">
      <w:proofErr w:type="gramStart"/>
      <w:r>
        <w:t>:::</w:t>
      </w:r>
      <w:r>
        <w:br/>
        <w:t>:::</w:t>
      </w:r>
      <w:proofErr w:type="gramEnd"/>
      <w:r>
        <w:t xml:space="preserve"> {.column width="30%"}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>:::</w:t>
      </w:r>
      <w:r w:rsidRPr="001F3354">
        <w:rPr>
          <w:lang w:val="ru-RU"/>
        </w:rPr>
        <w:br/>
        <w:t>::::::::::::::</w:t>
      </w:r>
    </w:p>
    <w:p w:rsidR="00854422" w:rsidRPr="001F3354" w:rsidRDefault="001F3354">
      <w:pPr>
        <w:pStyle w:val="2"/>
        <w:rPr>
          <w:b w:val="0"/>
          <w:i w:val="0"/>
          <w:lang w:val="ru-RU"/>
        </w:rPr>
      </w:pPr>
      <w:r w:rsidRPr="001F3354">
        <w:rPr>
          <w:b w:val="0"/>
          <w:i w:val="0"/>
          <w:lang w:val="ru-RU"/>
        </w:rPr>
        <w:t>Введение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>Введение</w:t>
      </w:r>
      <w:r w:rsidRPr="001F3354">
        <w:rPr>
          <w:lang w:val="ru-RU"/>
        </w:rPr>
        <w:br/>
        <w:t>Компьютерные вирусы и вредоносные программы стали неотъемлемой частью современной цифровой среды.</w:t>
      </w:r>
      <w:r w:rsidRPr="001F3354">
        <w:rPr>
          <w:lang w:val="ru-RU"/>
        </w:rPr>
        <w:br/>
        <w:t>Они представляют собой серьезную уг</w:t>
      </w:r>
      <w:r w:rsidRPr="001F3354">
        <w:rPr>
          <w:lang w:val="ru-RU"/>
        </w:rPr>
        <w:t>розу для безопасности данных, конфиденциальности пользователей</w:t>
      </w:r>
      <w:r w:rsidRPr="001F3354">
        <w:rPr>
          <w:lang w:val="ru-RU"/>
        </w:rPr>
        <w:br/>
        <w:t>и стабильности работы информационных систем. В этом докладе мы рассмотрим различные виды вирусов,</w:t>
      </w:r>
      <w:r w:rsidRPr="001F3354">
        <w:rPr>
          <w:lang w:val="ru-RU"/>
        </w:rPr>
        <w:br/>
        <w:t>их механизмы воздействия, а также методы защиты от них при помощи антивирусного программного</w:t>
      </w:r>
      <w:r w:rsidRPr="001F3354">
        <w:rPr>
          <w:lang w:val="ru-RU"/>
        </w:rPr>
        <w:br/>
        <w:t>об</w:t>
      </w:r>
      <w:r w:rsidRPr="001F3354">
        <w:rPr>
          <w:lang w:val="ru-RU"/>
        </w:rPr>
        <w:t>еспечения.</w:t>
      </w:r>
    </w:p>
    <w:p w:rsidR="00854422" w:rsidRPr="001F3354" w:rsidRDefault="001F3354">
      <w:pPr>
        <w:pStyle w:val="2"/>
        <w:rPr>
          <w:b w:val="0"/>
          <w:i w:val="0"/>
          <w:lang w:val="ru-RU"/>
        </w:rPr>
      </w:pPr>
      <w:r w:rsidRPr="001F3354">
        <w:rPr>
          <w:b w:val="0"/>
          <w:i w:val="0"/>
          <w:lang w:val="ru-RU"/>
        </w:rPr>
        <w:t>Вредоносные программы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>Вредоносные программы – это программы, намеренно разработанные и внедряемые для нанесения ущерба</w:t>
      </w:r>
      <w:r w:rsidRPr="001F3354">
        <w:rPr>
          <w:lang w:val="ru-RU"/>
        </w:rPr>
        <w:br/>
        <w:t>компьютерам и компьютерным системам. Если работа программы повлекла непреднамеренный ущерб, это</w:t>
      </w:r>
      <w:r w:rsidRPr="001F3354">
        <w:rPr>
          <w:lang w:val="ru-RU"/>
        </w:rPr>
        <w:br/>
        <w:t xml:space="preserve">обычно называют программной </w:t>
      </w:r>
      <w:r w:rsidRPr="001F3354">
        <w:rPr>
          <w:lang w:val="ru-RU"/>
        </w:rPr>
        <w:t>ошибкой.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>Часто спрашивают, чем отличается вирус от вредоносной программы. Разница в том, что вредоносная</w:t>
      </w:r>
      <w:r w:rsidRPr="001F3354">
        <w:rPr>
          <w:lang w:val="ru-RU"/>
        </w:rPr>
        <w:br/>
        <w:t>программа – это общий термин для ряда сетевых угроз, включая вирусы, шпионские программы,</w:t>
      </w:r>
      <w:r w:rsidRPr="001F3354">
        <w:rPr>
          <w:lang w:val="ru-RU"/>
        </w:rPr>
        <w:br/>
        <w:t>рекламные программы, программы-вымогатели и другие типы вредо</w:t>
      </w:r>
      <w:r w:rsidRPr="001F3354">
        <w:rPr>
          <w:lang w:val="ru-RU"/>
        </w:rPr>
        <w:t>носных программ. Компьютерный вирус –</w:t>
      </w:r>
      <w:r w:rsidRPr="001F3354">
        <w:rPr>
          <w:lang w:val="ru-RU"/>
        </w:rPr>
        <w:br/>
        <w:t>это один из видов вредоносных программ.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 xml:space="preserve">Вредоносные программы могут попасть в сеть в результате </w:t>
      </w:r>
      <w:proofErr w:type="spellStart"/>
      <w:r w:rsidRPr="001F3354">
        <w:rPr>
          <w:lang w:val="ru-RU"/>
        </w:rPr>
        <w:t>фишинга</w:t>
      </w:r>
      <w:proofErr w:type="spellEnd"/>
      <w:r w:rsidRPr="001F3354">
        <w:rPr>
          <w:lang w:val="ru-RU"/>
        </w:rPr>
        <w:t>, открытия вредоносных вложений,</w:t>
      </w:r>
      <w:r w:rsidRPr="001F3354">
        <w:rPr>
          <w:lang w:val="ru-RU"/>
        </w:rPr>
        <w:br/>
        <w:t>опасных загрузок, социальной инженерии и с переносных накопителей.</w:t>
      </w:r>
    </w:p>
    <w:p w:rsidR="00854422" w:rsidRDefault="001F3354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Виды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вредоносны</w:t>
      </w:r>
      <w:r>
        <w:rPr>
          <w:b w:val="0"/>
          <w:i w:val="0"/>
        </w:rPr>
        <w:t>х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программ</w:t>
      </w:r>
      <w:proofErr w:type="spellEnd"/>
      <w:r>
        <w:rPr>
          <w:b w:val="0"/>
          <w:i w:val="0"/>
        </w:rPr>
        <w:t>:</w:t>
      </w:r>
    </w:p>
    <w:p w:rsidR="00854422" w:rsidRPr="001F3354" w:rsidRDefault="001F3354">
      <w:pPr>
        <w:numPr>
          <w:ilvl w:val="0"/>
          <w:numId w:val="3"/>
        </w:numPr>
        <w:rPr>
          <w:lang w:val="ru-RU"/>
        </w:rPr>
      </w:pPr>
      <w:r w:rsidRPr="001F3354">
        <w:rPr>
          <w:lang w:val="ru-RU"/>
        </w:rPr>
        <w:t>Вирусы — это программы, способные прикрепляться к другим программам или файлам и</w:t>
      </w:r>
      <w:r w:rsidRPr="001F3354">
        <w:rPr>
          <w:lang w:val="ru-RU"/>
        </w:rPr>
        <w:br/>
        <w:t>самовоспроизводиться. Они активируются при запуске зараженного файла и могут повредить систему,</w:t>
      </w:r>
      <w:r w:rsidRPr="001F3354">
        <w:rPr>
          <w:lang w:val="ru-RU"/>
        </w:rPr>
        <w:br/>
        <w:t>удалить данные или изменить поведение программ.</w:t>
      </w:r>
    </w:p>
    <w:p w:rsidR="00854422" w:rsidRDefault="001F3354">
      <w:pPr>
        <w:numPr>
          <w:ilvl w:val="0"/>
          <w:numId w:val="3"/>
        </w:numPr>
      </w:pPr>
      <w:r w:rsidRPr="001F3354">
        <w:rPr>
          <w:lang w:val="ru-RU"/>
        </w:rPr>
        <w:lastRenderedPageBreak/>
        <w:t>Черви — это самосто</w:t>
      </w:r>
      <w:r w:rsidRPr="001F3354">
        <w:rPr>
          <w:lang w:val="ru-RU"/>
        </w:rPr>
        <w:t>ятельные программы, которые распространяются по сетям, используя уязвимости</w:t>
      </w:r>
      <w:r w:rsidRPr="001F3354">
        <w:rPr>
          <w:lang w:val="ru-RU"/>
        </w:rPr>
        <w:br/>
        <w:t xml:space="preserve">в системах.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размножаться</w:t>
      </w:r>
      <w:proofErr w:type="spellEnd"/>
      <w:r>
        <w:t xml:space="preserve"> и </w:t>
      </w:r>
      <w:proofErr w:type="spellStart"/>
      <w:r>
        <w:t>перегружать</w:t>
      </w:r>
      <w:proofErr w:type="spellEnd"/>
      <w:r>
        <w:t xml:space="preserve"> </w:t>
      </w:r>
      <w:proofErr w:type="spellStart"/>
      <w:r>
        <w:t>сеть</w:t>
      </w:r>
      <w:proofErr w:type="spellEnd"/>
      <w:r>
        <w:t xml:space="preserve"> </w:t>
      </w:r>
      <w:proofErr w:type="spellStart"/>
      <w:r>
        <w:t>трафиком</w:t>
      </w:r>
      <w:proofErr w:type="spellEnd"/>
      <w:r>
        <w:t>.</w:t>
      </w:r>
    </w:p>
    <w:p w:rsidR="00854422" w:rsidRPr="001F3354" w:rsidRDefault="001F3354">
      <w:pPr>
        <w:numPr>
          <w:ilvl w:val="0"/>
          <w:numId w:val="3"/>
        </w:numPr>
        <w:rPr>
          <w:lang w:val="ru-RU"/>
        </w:rPr>
      </w:pPr>
      <w:r w:rsidRPr="001F3354">
        <w:rPr>
          <w:lang w:val="ru-RU"/>
        </w:rPr>
        <w:t>Трояны маскируются под легитимные программы, но выполняют скрытые вредоносные функции. Они</w:t>
      </w:r>
      <w:r w:rsidRPr="001F3354">
        <w:rPr>
          <w:lang w:val="ru-RU"/>
        </w:rPr>
        <w:br/>
        <w:t>могут красть данны</w:t>
      </w:r>
      <w:r w:rsidRPr="001F3354">
        <w:rPr>
          <w:lang w:val="ru-RU"/>
        </w:rPr>
        <w:t>е, предоставлять злоумышленникам удаленный доступ к системе или устанавливать</w:t>
      </w:r>
      <w:r w:rsidRPr="001F3354">
        <w:rPr>
          <w:lang w:val="ru-RU"/>
        </w:rPr>
        <w:br/>
        <w:t>другое вредоносное ПО.</w:t>
      </w:r>
    </w:p>
    <w:p w:rsidR="00854422" w:rsidRPr="001F3354" w:rsidRDefault="001F3354">
      <w:pPr>
        <w:numPr>
          <w:ilvl w:val="0"/>
          <w:numId w:val="3"/>
        </w:numPr>
        <w:rPr>
          <w:lang w:val="ru-RU"/>
        </w:rPr>
      </w:pPr>
      <w:r w:rsidRPr="001F3354">
        <w:rPr>
          <w:lang w:val="ru-RU"/>
        </w:rPr>
        <w:t>Шпионские программы собирают информацию о пользователе и передают её третьим лицам. Это может</w:t>
      </w:r>
      <w:r w:rsidRPr="001F3354">
        <w:rPr>
          <w:lang w:val="ru-RU"/>
        </w:rPr>
        <w:br/>
        <w:t>включать историю браузера, личные данные, пароли и другую кон</w:t>
      </w:r>
      <w:r w:rsidRPr="001F3354">
        <w:rPr>
          <w:lang w:val="ru-RU"/>
        </w:rPr>
        <w:t>фиденциальную информацию.</w:t>
      </w:r>
    </w:p>
    <w:p w:rsidR="00854422" w:rsidRPr="001F3354" w:rsidRDefault="001F3354">
      <w:pPr>
        <w:numPr>
          <w:ilvl w:val="0"/>
          <w:numId w:val="3"/>
        </w:numPr>
        <w:rPr>
          <w:lang w:val="ru-RU"/>
        </w:rPr>
      </w:pPr>
      <w:r>
        <w:t>Adware</w:t>
      </w:r>
      <w:r w:rsidRPr="001F3354">
        <w:rPr>
          <w:lang w:val="ru-RU"/>
        </w:rPr>
        <w:t xml:space="preserve"> — это программы, которые показывают нежелательные рекламные объявления. Хотя некоторые</w:t>
      </w:r>
      <w:r w:rsidRPr="001F3354">
        <w:rPr>
          <w:lang w:val="ru-RU"/>
        </w:rPr>
        <w:br/>
        <w:t>из них относительно безвредны, другие могут собирать личную информацию или перенаправлять</w:t>
      </w:r>
      <w:r w:rsidRPr="001F3354">
        <w:rPr>
          <w:lang w:val="ru-RU"/>
        </w:rPr>
        <w:br/>
        <w:t>пользователя на мошеннические сайты.</w:t>
      </w:r>
    </w:p>
    <w:p w:rsidR="00854422" w:rsidRPr="001F3354" w:rsidRDefault="001F3354">
      <w:pPr>
        <w:numPr>
          <w:ilvl w:val="0"/>
          <w:numId w:val="3"/>
        </w:numPr>
        <w:rPr>
          <w:lang w:val="ru-RU"/>
        </w:rPr>
      </w:pPr>
      <w:proofErr w:type="spellStart"/>
      <w:r w:rsidRPr="001F3354">
        <w:rPr>
          <w:lang w:val="ru-RU"/>
        </w:rPr>
        <w:t>Руткиты</w:t>
      </w:r>
      <w:proofErr w:type="spellEnd"/>
      <w:r w:rsidRPr="001F3354">
        <w:rPr>
          <w:lang w:val="ru-RU"/>
        </w:rPr>
        <w:t xml:space="preserve"> п</w:t>
      </w:r>
      <w:r w:rsidRPr="001F3354">
        <w:rPr>
          <w:lang w:val="ru-RU"/>
        </w:rPr>
        <w:t>озволяют злоумышленникам получить полный контроль над системой, скрывая своё присутствие.</w:t>
      </w:r>
      <w:r w:rsidRPr="001F3354">
        <w:rPr>
          <w:lang w:val="ru-RU"/>
        </w:rPr>
        <w:br/>
        <w:t>Они могут изменять настройки безопасности, отключать антивирусы и предоставлять удалённый доступ.</w:t>
      </w:r>
    </w:p>
    <w:p w:rsidR="00854422" w:rsidRPr="001F3354" w:rsidRDefault="001F3354">
      <w:pPr>
        <w:numPr>
          <w:ilvl w:val="0"/>
          <w:numId w:val="3"/>
        </w:numPr>
        <w:rPr>
          <w:lang w:val="ru-RU"/>
        </w:rPr>
      </w:pPr>
      <w:proofErr w:type="spellStart"/>
      <w:r w:rsidRPr="001F3354">
        <w:rPr>
          <w:lang w:val="ru-RU"/>
        </w:rPr>
        <w:t>Криптовымогатели</w:t>
      </w:r>
      <w:proofErr w:type="spellEnd"/>
      <w:r w:rsidRPr="001F3354">
        <w:rPr>
          <w:lang w:val="ru-RU"/>
        </w:rPr>
        <w:t xml:space="preserve"> шифруют важные файлы пользователя и требуют выкуп з</w:t>
      </w:r>
      <w:r w:rsidRPr="001F3354">
        <w:rPr>
          <w:lang w:val="ru-RU"/>
        </w:rPr>
        <w:t>а их расшифровку. Эти</w:t>
      </w:r>
      <w:r w:rsidRPr="001F3354">
        <w:rPr>
          <w:lang w:val="ru-RU"/>
        </w:rPr>
        <w:br/>
        <w:t>программы особенно опасны, поскольку восстановление данных может оказаться невозможным даже после</w:t>
      </w:r>
      <w:r w:rsidRPr="001F3354">
        <w:rPr>
          <w:lang w:val="ru-RU"/>
        </w:rPr>
        <w:br/>
        <w:t>уплаты выкупа.</w:t>
      </w:r>
    </w:p>
    <w:p w:rsidR="00854422" w:rsidRPr="001F3354" w:rsidRDefault="001F3354">
      <w:pPr>
        <w:numPr>
          <w:ilvl w:val="0"/>
          <w:numId w:val="3"/>
        </w:numPr>
        <w:rPr>
          <w:lang w:val="ru-RU"/>
        </w:rPr>
      </w:pPr>
      <w:r w:rsidRPr="001F3354">
        <w:rPr>
          <w:lang w:val="ru-RU"/>
        </w:rPr>
        <w:t>Боты — это программы, которые превращают заражённые компьютеры в часть сети (</w:t>
      </w:r>
      <w:proofErr w:type="spellStart"/>
      <w:r w:rsidRPr="001F3354">
        <w:rPr>
          <w:lang w:val="ru-RU"/>
        </w:rPr>
        <w:t>ботнета</w:t>
      </w:r>
      <w:proofErr w:type="spellEnd"/>
      <w:r w:rsidRPr="001F3354">
        <w:rPr>
          <w:lang w:val="ru-RU"/>
        </w:rPr>
        <w:t xml:space="preserve">). </w:t>
      </w:r>
      <w:proofErr w:type="spellStart"/>
      <w:r w:rsidRPr="001F3354">
        <w:rPr>
          <w:lang w:val="ru-RU"/>
        </w:rPr>
        <w:t>Ботнеты</w:t>
      </w:r>
      <w:proofErr w:type="spellEnd"/>
      <w:r w:rsidRPr="001F3354">
        <w:rPr>
          <w:lang w:val="ru-RU"/>
        </w:rPr>
        <w:br/>
        <w:t>используются для проведени</w:t>
      </w:r>
      <w:r w:rsidRPr="001F3354">
        <w:rPr>
          <w:lang w:val="ru-RU"/>
        </w:rPr>
        <w:t xml:space="preserve">я </w:t>
      </w:r>
      <w:proofErr w:type="spellStart"/>
      <w:r>
        <w:t>DDoS</w:t>
      </w:r>
      <w:proofErr w:type="spellEnd"/>
      <w:r w:rsidRPr="001F3354">
        <w:rPr>
          <w:lang w:val="ru-RU"/>
        </w:rPr>
        <w:t xml:space="preserve">-атак, рассылки спама, </w:t>
      </w:r>
      <w:proofErr w:type="spellStart"/>
      <w:r w:rsidRPr="001F3354">
        <w:rPr>
          <w:lang w:val="ru-RU"/>
        </w:rPr>
        <w:t>майнинга</w:t>
      </w:r>
      <w:proofErr w:type="spellEnd"/>
      <w:r w:rsidRPr="001F3354">
        <w:rPr>
          <w:lang w:val="ru-RU"/>
        </w:rPr>
        <w:t xml:space="preserve"> </w:t>
      </w:r>
      <w:proofErr w:type="spellStart"/>
      <w:r w:rsidRPr="001F3354">
        <w:rPr>
          <w:lang w:val="ru-RU"/>
        </w:rPr>
        <w:t>криптовалют</w:t>
      </w:r>
      <w:proofErr w:type="spellEnd"/>
      <w:r w:rsidRPr="001F3354">
        <w:rPr>
          <w:lang w:val="ru-RU"/>
        </w:rPr>
        <w:t xml:space="preserve"> и других нелегальных</w:t>
      </w:r>
      <w:r w:rsidRPr="001F3354">
        <w:rPr>
          <w:lang w:val="ru-RU"/>
        </w:rPr>
        <w:br/>
        <w:t>действий.</w:t>
      </w:r>
    </w:p>
    <w:p w:rsidR="00854422" w:rsidRPr="001F3354" w:rsidRDefault="001F3354">
      <w:pPr>
        <w:numPr>
          <w:ilvl w:val="0"/>
          <w:numId w:val="3"/>
        </w:numPr>
        <w:rPr>
          <w:lang w:val="ru-RU"/>
        </w:rPr>
      </w:pPr>
      <w:proofErr w:type="spellStart"/>
      <w:r w:rsidRPr="001F3354">
        <w:rPr>
          <w:lang w:val="ru-RU"/>
        </w:rPr>
        <w:t>Эксплойты</w:t>
      </w:r>
      <w:proofErr w:type="spellEnd"/>
      <w:r w:rsidRPr="001F3354">
        <w:rPr>
          <w:lang w:val="ru-RU"/>
        </w:rPr>
        <w:t xml:space="preserve"> — это программы или скрипты, использующие уязвимости в системах для получения</w:t>
      </w:r>
      <w:r w:rsidRPr="001F3354">
        <w:rPr>
          <w:lang w:val="ru-RU"/>
        </w:rPr>
        <w:br/>
        <w:t>несанкционированного доступа или выполнения определённых действий. Они могут использова</w:t>
      </w:r>
      <w:r w:rsidRPr="001F3354">
        <w:rPr>
          <w:lang w:val="ru-RU"/>
        </w:rPr>
        <w:t>ться для</w:t>
      </w:r>
      <w:r w:rsidRPr="001F3354">
        <w:rPr>
          <w:lang w:val="ru-RU"/>
        </w:rPr>
        <w:br/>
        <w:t>установки другого вредоносного ПО или получения контроля над системой.</w:t>
      </w:r>
    </w:p>
    <w:p w:rsidR="00854422" w:rsidRPr="001F3354" w:rsidRDefault="001F3354">
      <w:pPr>
        <w:numPr>
          <w:ilvl w:val="0"/>
          <w:numId w:val="3"/>
        </w:numPr>
        <w:rPr>
          <w:lang w:val="ru-RU"/>
        </w:rPr>
      </w:pPr>
      <w:r w:rsidRPr="001F3354">
        <w:rPr>
          <w:lang w:val="ru-RU"/>
        </w:rPr>
        <w:t>Скрипты и сценарии могут выполнять вредоносные действия, такие как удаление файлов, изменение</w:t>
      </w:r>
      <w:r w:rsidRPr="001F3354">
        <w:rPr>
          <w:lang w:val="ru-RU"/>
        </w:rPr>
        <w:br/>
        <w:t>настроек системы или отправка данных злоумышленникам. Они часто написаны на языках</w:t>
      </w:r>
      <w:r w:rsidRPr="001F3354">
        <w:rPr>
          <w:lang w:val="ru-RU"/>
        </w:rPr>
        <w:t xml:space="preserve"> программирования,</w:t>
      </w:r>
      <w:r w:rsidRPr="001F3354">
        <w:rPr>
          <w:lang w:val="ru-RU"/>
        </w:rPr>
        <w:br/>
        <w:t xml:space="preserve">таких как </w:t>
      </w:r>
      <w:r>
        <w:t>JavaScript</w:t>
      </w:r>
      <w:r w:rsidRPr="001F3354">
        <w:rPr>
          <w:lang w:val="ru-RU"/>
        </w:rPr>
        <w:t xml:space="preserve">, </w:t>
      </w:r>
      <w:r>
        <w:t>VBScript</w:t>
      </w:r>
      <w:r w:rsidRPr="001F3354">
        <w:rPr>
          <w:lang w:val="ru-RU"/>
        </w:rPr>
        <w:t xml:space="preserve"> или </w:t>
      </w:r>
      <w:r>
        <w:t>PowerShell</w:t>
      </w:r>
      <w:r w:rsidRPr="001F3354">
        <w:rPr>
          <w:lang w:val="ru-RU"/>
        </w:rPr>
        <w:t>.</w:t>
      </w:r>
    </w:p>
    <w:p w:rsidR="00854422" w:rsidRPr="001F3354" w:rsidRDefault="001F3354">
      <w:pPr>
        <w:numPr>
          <w:ilvl w:val="0"/>
          <w:numId w:val="3"/>
        </w:numPr>
        <w:rPr>
          <w:lang w:val="ru-RU"/>
        </w:rPr>
      </w:pPr>
      <w:r w:rsidRPr="001F3354">
        <w:rPr>
          <w:lang w:val="ru-RU"/>
        </w:rPr>
        <w:t>Логическая бомба — это программа, которая срабатывает при выполнении определённых условий,</w:t>
      </w:r>
      <w:r w:rsidRPr="001F3354">
        <w:rPr>
          <w:lang w:val="ru-RU"/>
        </w:rPr>
        <w:br/>
        <w:t xml:space="preserve">например, конкретной даты или события. Она может уничтожить данные, нарушить работу </w:t>
      </w:r>
      <w:r w:rsidRPr="001F3354">
        <w:rPr>
          <w:lang w:val="ru-RU"/>
        </w:rPr>
        <w:lastRenderedPageBreak/>
        <w:t>системы или</w:t>
      </w:r>
      <w:r w:rsidRPr="001F3354">
        <w:rPr>
          <w:lang w:val="ru-RU"/>
        </w:rPr>
        <w:br/>
        <w:t>вып</w:t>
      </w:r>
      <w:r w:rsidRPr="001F3354">
        <w:rPr>
          <w:lang w:val="ru-RU"/>
        </w:rPr>
        <w:t>олнить другие разрушительные действия.</w:t>
      </w:r>
    </w:p>
    <w:p w:rsidR="00854422" w:rsidRDefault="001F3354">
      <w:pPr>
        <w:numPr>
          <w:ilvl w:val="0"/>
          <w:numId w:val="3"/>
        </w:numPr>
      </w:pPr>
      <w:proofErr w:type="spellStart"/>
      <w:r w:rsidRPr="001F3354">
        <w:rPr>
          <w:lang w:val="ru-RU"/>
        </w:rPr>
        <w:t>Дроппер</w:t>
      </w:r>
      <w:proofErr w:type="spellEnd"/>
      <w:r w:rsidRPr="001F3354">
        <w:rPr>
          <w:lang w:val="ru-RU"/>
        </w:rPr>
        <w:t xml:space="preserve"> — это программа, предназначенная для загрузки и установки другого вредоносного ПО на</w:t>
      </w:r>
      <w:r w:rsidRPr="001F3354">
        <w:rPr>
          <w:lang w:val="ru-RU"/>
        </w:rPr>
        <w:br/>
        <w:t xml:space="preserve">заражённую систему.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обхода</w:t>
      </w:r>
      <w:proofErr w:type="spellEnd"/>
      <w:r>
        <w:t xml:space="preserve"> </w:t>
      </w:r>
      <w:proofErr w:type="spellStart"/>
      <w:r>
        <w:t>антивирусной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>.</w:t>
      </w:r>
    </w:p>
    <w:p w:rsidR="00854422" w:rsidRDefault="001F3354">
      <w:pPr>
        <w:numPr>
          <w:ilvl w:val="0"/>
          <w:numId w:val="3"/>
        </w:numPr>
      </w:pPr>
      <w:proofErr w:type="spellStart"/>
      <w:r w:rsidRPr="001F3354">
        <w:rPr>
          <w:lang w:val="ru-RU"/>
        </w:rPr>
        <w:t>Пакеры</w:t>
      </w:r>
      <w:proofErr w:type="spellEnd"/>
      <w:r w:rsidRPr="001F3354">
        <w:rPr>
          <w:lang w:val="ru-RU"/>
        </w:rPr>
        <w:t xml:space="preserve"> сжимают и упаковывают вредоносные прогр</w:t>
      </w:r>
      <w:r w:rsidRPr="001F3354">
        <w:rPr>
          <w:lang w:val="ru-RU"/>
        </w:rPr>
        <w:t>аммы, чтобы затруднить их обнаружение антивирусными</w:t>
      </w:r>
      <w:r w:rsidRPr="001F3354">
        <w:rPr>
          <w:lang w:val="ru-RU"/>
        </w:rPr>
        <w:br/>
        <w:t xml:space="preserve">средствами. </w:t>
      </w:r>
      <w:proofErr w:type="spellStart"/>
      <w:r>
        <w:t>Криптеры</w:t>
      </w:r>
      <w:proofErr w:type="spellEnd"/>
      <w:r>
        <w:t xml:space="preserve"> </w:t>
      </w:r>
      <w:proofErr w:type="spellStart"/>
      <w:r>
        <w:t>дополнительно</w:t>
      </w:r>
      <w:proofErr w:type="spellEnd"/>
      <w:r>
        <w:t xml:space="preserve"> </w:t>
      </w:r>
      <w:proofErr w:type="spellStart"/>
      <w:r>
        <w:t>шифруют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, </w:t>
      </w:r>
      <w:proofErr w:type="spellStart"/>
      <w:r>
        <w:t>делая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</w:t>
      </w:r>
      <w:proofErr w:type="spellStart"/>
      <w:r>
        <w:t>заметным</w:t>
      </w:r>
      <w:proofErr w:type="spellEnd"/>
      <w:r>
        <w:t>.</w:t>
      </w:r>
    </w:p>
    <w:p w:rsidR="00854422" w:rsidRPr="001F3354" w:rsidRDefault="001F3354">
      <w:pPr>
        <w:numPr>
          <w:ilvl w:val="0"/>
          <w:numId w:val="3"/>
        </w:numPr>
        <w:rPr>
          <w:lang w:val="ru-RU"/>
        </w:rPr>
      </w:pPr>
      <w:proofErr w:type="spellStart"/>
      <w:r w:rsidRPr="001F3354">
        <w:rPr>
          <w:lang w:val="ru-RU"/>
        </w:rPr>
        <w:t>Фишинг</w:t>
      </w:r>
      <w:proofErr w:type="spellEnd"/>
      <w:r w:rsidRPr="001F3354">
        <w:rPr>
          <w:lang w:val="ru-RU"/>
        </w:rPr>
        <w:t xml:space="preserve"> — это вид социальной инженерии, когда злоумышленники пытаются обманом заставить</w:t>
      </w:r>
      <w:r w:rsidRPr="001F3354">
        <w:rPr>
          <w:lang w:val="ru-RU"/>
        </w:rPr>
        <w:br/>
        <w:t>пользователя раскрыть конфиденци</w:t>
      </w:r>
      <w:r w:rsidRPr="001F3354">
        <w:rPr>
          <w:lang w:val="ru-RU"/>
        </w:rPr>
        <w:t xml:space="preserve">альную информацию </w:t>
      </w:r>
      <w:r>
        <w:t>(</w:t>
      </w:r>
      <w:proofErr w:type="spellStart"/>
      <w:r>
        <w:t>пароли</w:t>
      </w:r>
      <w:proofErr w:type="spellEnd"/>
      <w:r>
        <w:t xml:space="preserve">, </w:t>
      </w:r>
      <w:proofErr w:type="spellStart"/>
      <w:r>
        <w:t>номера</w:t>
      </w:r>
      <w:proofErr w:type="spellEnd"/>
      <w:r>
        <w:t xml:space="preserve"> </w:t>
      </w:r>
      <w:proofErr w:type="spellStart"/>
      <w:r>
        <w:t>карт</w:t>
      </w:r>
      <w:proofErr w:type="spellEnd"/>
      <w:r>
        <w:t xml:space="preserve"> и </w:t>
      </w:r>
      <w:proofErr w:type="spellStart"/>
      <w:r>
        <w:t>т.п</w:t>
      </w:r>
      <w:proofErr w:type="spellEnd"/>
      <w:r>
        <w:t xml:space="preserve">.). </w:t>
      </w:r>
      <w:r w:rsidRPr="001F3354">
        <w:rPr>
          <w:lang w:val="ru-RU"/>
        </w:rPr>
        <w:t>Это может происходить</w:t>
      </w:r>
      <w:r w:rsidRPr="001F3354">
        <w:rPr>
          <w:lang w:val="ru-RU"/>
        </w:rPr>
        <w:br/>
        <w:t>через поддельные сайты, электронные письма или сообщения.</w:t>
      </w:r>
    </w:p>
    <w:p w:rsidR="00854422" w:rsidRPr="001F3354" w:rsidRDefault="001F3354">
      <w:pPr>
        <w:pStyle w:val="2"/>
        <w:rPr>
          <w:b w:val="0"/>
          <w:i w:val="0"/>
          <w:lang w:val="ru-RU"/>
        </w:rPr>
      </w:pPr>
      <w:r w:rsidRPr="001F3354">
        <w:rPr>
          <w:b w:val="0"/>
          <w:i w:val="0"/>
          <w:lang w:val="ru-RU"/>
        </w:rPr>
        <w:t>Компьютерный вирус и его особенности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>Компьютерный вирус является одним из видов вредоносного программного обеспечения, однако он</w:t>
      </w:r>
      <w:r w:rsidRPr="001F3354">
        <w:rPr>
          <w:lang w:val="ru-RU"/>
        </w:rPr>
        <w:br/>
        <w:t>обладает уникальными характеристиками, отличающими его от других типов вредоносных программ. Давайте</w:t>
      </w:r>
      <w:r w:rsidRPr="001F3354">
        <w:rPr>
          <w:lang w:val="ru-RU"/>
        </w:rPr>
        <w:br/>
        <w:t>разберем, что такое компьютерный вирус и чем он отличается от других видов вредоносного ПО.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>Компьютерный вирус — это программа, способная самовоспроизводи</w:t>
      </w:r>
      <w:r w:rsidRPr="001F3354">
        <w:rPr>
          <w:lang w:val="ru-RU"/>
        </w:rPr>
        <w:t>ться и внедрять копии своего кода в другие</w:t>
      </w:r>
      <w:r w:rsidRPr="001F3354">
        <w:rPr>
          <w:lang w:val="ru-RU"/>
        </w:rPr>
        <w:br/>
        <w:t>программы или файлы. Чтобы начать свою деятельность, вирусу требуется выполнение зараженной программы</w:t>
      </w:r>
      <w:r w:rsidRPr="001F3354">
        <w:rPr>
          <w:lang w:val="ru-RU"/>
        </w:rPr>
        <w:br/>
        <w:t>или файла.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>То-есть компьютерный вирус - это вредоносная программа, обладающая следующими свойствами: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Саморазмно</w:t>
      </w:r>
      <w:r w:rsidRPr="001F3354">
        <w:rPr>
          <w:lang w:val="ru-RU"/>
        </w:rPr>
        <w:t>жение: Вирусы способны создавать копии самого себя и внедрять эти копии в другие программы</w:t>
      </w:r>
      <w:r w:rsidRPr="001F3354">
        <w:rPr>
          <w:lang w:val="ru-RU"/>
        </w:rPr>
        <w:br/>
        <w:t>или файлы.</w:t>
      </w:r>
    </w:p>
    <w:p w:rsidR="00854422" w:rsidRDefault="001F3354">
      <w:pPr>
        <w:numPr>
          <w:ilvl w:val="0"/>
          <w:numId w:val="1"/>
        </w:numPr>
      </w:pPr>
      <w:r w:rsidRPr="001F3354">
        <w:rPr>
          <w:lang w:val="ru-RU"/>
        </w:rPr>
        <w:t>Необходимость запуска: В отличие от некоторых других типов вредоносного ПО, вирус не начинает</w:t>
      </w:r>
      <w:r w:rsidRPr="001F3354">
        <w:rPr>
          <w:lang w:val="ru-RU"/>
        </w:rPr>
        <w:br/>
        <w:t xml:space="preserve">действовать сразу же после попадания на устройство. </w:t>
      </w:r>
      <w:proofErr w:type="spellStart"/>
      <w:r>
        <w:t>Ему</w:t>
      </w:r>
      <w:proofErr w:type="spellEnd"/>
      <w:r>
        <w:t xml:space="preserve"> </w:t>
      </w:r>
      <w:proofErr w:type="spellStart"/>
      <w:r>
        <w:t>нужн</w:t>
      </w:r>
      <w:r>
        <w:t>о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запустил</w:t>
      </w:r>
      <w:proofErr w:type="spellEnd"/>
      <w:r>
        <w:t xml:space="preserve"> </w:t>
      </w:r>
      <w:proofErr w:type="spellStart"/>
      <w:r>
        <w:t>зараженную</w:t>
      </w:r>
      <w:proofErr w:type="spellEnd"/>
      <w:r>
        <w:br/>
      </w:r>
      <w:proofErr w:type="spellStart"/>
      <w:r>
        <w:t>программу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Изменение поведения системы: Вирусы могут изменять поведение системы, повреждать файлы, удалять данные</w:t>
      </w:r>
      <w:r w:rsidRPr="001F3354">
        <w:rPr>
          <w:lang w:val="ru-RU"/>
        </w:rPr>
        <w:br/>
        <w:t>или нарушать нормальную работу устройства.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Распространение: Вирусы могут распространяться ч</w:t>
      </w:r>
      <w:r w:rsidRPr="001F3354">
        <w:rPr>
          <w:lang w:val="ru-RU"/>
        </w:rPr>
        <w:t>ерез обмен файлами, электронную почту, съемные</w:t>
      </w:r>
      <w:r w:rsidRPr="001F3354">
        <w:rPr>
          <w:lang w:val="ru-RU"/>
        </w:rPr>
        <w:br/>
        <w:t>носители и другие способы передачи данных.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>Компьютерный вирус отличается от других видов вредоносного ПО своей способностью к самокопированию и</w:t>
      </w:r>
      <w:r w:rsidRPr="001F3354">
        <w:rPr>
          <w:lang w:val="ru-RU"/>
        </w:rPr>
        <w:br/>
        <w:t xml:space="preserve">необходимости запуска зараженной программы пользователем. Другие </w:t>
      </w:r>
      <w:r w:rsidRPr="001F3354">
        <w:rPr>
          <w:lang w:val="ru-RU"/>
        </w:rPr>
        <w:t>типы вредоносного ПО, такие как черви,</w:t>
      </w:r>
      <w:r w:rsidRPr="001F3354">
        <w:rPr>
          <w:lang w:val="ru-RU"/>
        </w:rPr>
        <w:br/>
        <w:t xml:space="preserve">трояны, шпионское ПО, </w:t>
      </w:r>
      <w:proofErr w:type="spellStart"/>
      <w:r w:rsidRPr="001F3354">
        <w:rPr>
          <w:lang w:val="ru-RU"/>
        </w:rPr>
        <w:t>криптовымогатели</w:t>
      </w:r>
      <w:proofErr w:type="spellEnd"/>
      <w:r w:rsidRPr="001F3354">
        <w:rPr>
          <w:lang w:val="ru-RU"/>
        </w:rPr>
        <w:t xml:space="preserve"> и </w:t>
      </w:r>
      <w:proofErr w:type="spellStart"/>
      <w:r w:rsidRPr="001F3354">
        <w:rPr>
          <w:lang w:val="ru-RU"/>
        </w:rPr>
        <w:t>бэкдоры</w:t>
      </w:r>
      <w:proofErr w:type="spellEnd"/>
      <w:r w:rsidRPr="001F3354">
        <w:rPr>
          <w:lang w:val="ru-RU"/>
        </w:rPr>
        <w:t xml:space="preserve">, имеют свои уникальные характеристики и </w:t>
      </w:r>
      <w:r w:rsidRPr="001F3354">
        <w:rPr>
          <w:lang w:val="ru-RU"/>
        </w:rPr>
        <w:lastRenderedPageBreak/>
        <w:t>методы действия,</w:t>
      </w:r>
      <w:r w:rsidRPr="001F3354">
        <w:rPr>
          <w:lang w:val="ru-RU"/>
        </w:rPr>
        <w:br/>
        <w:t>направленные на достижение разных целей, будь то сбор данных, получение удаленного доступа или</w:t>
      </w:r>
      <w:r w:rsidRPr="001F3354">
        <w:rPr>
          <w:lang w:val="ru-RU"/>
        </w:rPr>
        <w:br/>
        <w:t>вымогательство д</w:t>
      </w:r>
      <w:r w:rsidRPr="001F3354">
        <w:rPr>
          <w:lang w:val="ru-RU"/>
        </w:rPr>
        <w:t>енег.</w:t>
      </w:r>
    </w:p>
    <w:p w:rsidR="00854422" w:rsidRPr="001F3354" w:rsidRDefault="001F3354">
      <w:pPr>
        <w:pStyle w:val="2"/>
        <w:rPr>
          <w:b w:val="0"/>
          <w:i w:val="0"/>
          <w:lang w:val="ru-RU"/>
        </w:rPr>
      </w:pPr>
      <w:r w:rsidRPr="001F3354">
        <w:rPr>
          <w:b w:val="0"/>
          <w:i w:val="0"/>
          <w:lang w:val="ru-RU"/>
        </w:rPr>
        <w:t>Типы вирусов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>По механизму заражения: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Резидентные. Достаточно установить вирус-резидент, чтобы он остался в памяти и продолжил искать новые</w:t>
      </w:r>
      <w:r w:rsidRPr="001F3354">
        <w:rPr>
          <w:lang w:val="ru-RU"/>
        </w:rPr>
        <w:br/>
        <w:t>цели непрерывно, пока работает среда, в которой он действует.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Нерезидентные. Вирусы выполняют однократный поиск</w:t>
      </w:r>
      <w:r w:rsidRPr="001F3354">
        <w:rPr>
          <w:lang w:val="ru-RU"/>
        </w:rPr>
        <w:t xml:space="preserve"> целей, а затем передают управление заражённому объекту.</w:t>
      </w:r>
    </w:p>
    <w:p w:rsidR="00854422" w:rsidRDefault="001F3354">
      <w:proofErr w:type="spellStart"/>
      <w:r>
        <w:t>По</w:t>
      </w:r>
      <w:proofErr w:type="spellEnd"/>
      <w:r>
        <w:t xml:space="preserve"> </w:t>
      </w:r>
      <w:proofErr w:type="spellStart"/>
      <w:r>
        <w:t>степени</w:t>
      </w:r>
      <w:proofErr w:type="spellEnd"/>
      <w:r>
        <w:t xml:space="preserve"> </w:t>
      </w:r>
      <w:proofErr w:type="spellStart"/>
      <w:r>
        <w:t>опасности</w:t>
      </w:r>
      <w:proofErr w:type="spellEnd"/>
      <w:r>
        <w:t>: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Безопасные. Не наносят какого-либо ущерба компьютеру, за исключением расходования свободного места на</w:t>
      </w:r>
      <w:r w:rsidRPr="001F3354">
        <w:rPr>
          <w:lang w:val="ru-RU"/>
        </w:rPr>
        <w:br/>
        <w:t>диске во время своего распространения.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Безвредные. Не мешают работе компьют</w:t>
      </w:r>
      <w:r w:rsidRPr="001F3354">
        <w:rPr>
          <w:lang w:val="ru-RU"/>
        </w:rPr>
        <w:t>ера, но занимают оперативную память и место на диске, их действия</w:t>
      </w:r>
      <w:r w:rsidRPr="001F3354">
        <w:rPr>
          <w:lang w:val="ru-RU"/>
        </w:rPr>
        <w:br/>
        <w:t>проявляются в виде графических или звуковых эффектов.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Опасные. Способны вызвать различные сбои в работе компьютера — например, перезагрузку, зависание и т.д.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Очень опасные. От воздействия та</w:t>
      </w:r>
      <w:r w:rsidRPr="001F3354">
        <w:rPr>
          <w:lang w:val="ru-RU"/>
        </w:rPr>
        <w:t>ких вирусов ПО, установленное на ПК, перестаёт нормально работать,</w:t>
      </w:r>
      <w:r w:rsidRPr="001F3354">
        <w:rPr>
          <w:lang w:val="ru-RU"/>
        </w:rPr>
        <w:br/>
        <w:t>уничтожаются важные файлы, а в системных областях диска стирается информация, что приводит к повреждению</w:t>
      </w:r>
      <w:r w:rsidRPr="001F3354">
        <w:rPr>
          <w:lang w:val="ru-RU"/>
        </w:rPr>
        <w:br/>
        <w:t>операционной системы.</w:t>
      </w:r>
    </w:p>
    <w:p w:rsidR="00854422" w:rsidRDefault="001F3354">
      <w:proofErr w:type="spellStart"/>
      <w:r>
        <w:t>По</w:t>
      </w:r>
      <w:proofErr w:type="spellEnd"/>
      <w:r>
        <w:t xml:space="preserve"> </w:t>
      </w:r>
      <w:proofErr w:type="spellStart"/>
      <w:r>
        <w:t>среде</w:t>
      </w:r>
      <w:proofErr w:type="spellEnd"/>
      <w:r>
        <w:t xml:space="preserve"> </w:t>
      </w:r>
      <w:proofErr w:type="spellStart"/>
      <w:r>
        <w:t>обитания</w:t>
      </w:r>
      <w:proofErr w:type="spellEnd"/>
      <w:r>
        <w:t>: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Загрузочные. Они сохраняются в первом секто</w:t>
      </w:r>
      <w:r w:rsidRPr="001F3354">
        <w:rPr>
          <w:lang w:val="ru-RU"/>
        </w:rPr>
        <w:t>ре жёсткого диска, где вирусы активируются при загрузке ПК.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Файловые. Эти вирусы операционной системы внедряются в исполняемые файлы операционной системы, создают</w:t>
      </w:r>
      <w:r w:rsidRPr="001F3354">
        <w:rPr>
          <w:lang w:val="ru-RU"/>
        </w:rPr>
        <w:br/>
        <w:t>свои копии в папках каталогов и файлы-двойники.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Макровирусы. Данные программы написаны на мак</w:t>
      </w:r>
      <w:r w:rsidRPr="001F3354">
        <w:rPr>
          <w:lang w:val="ru-RU"/>
        </w:rPr>
        <w:t>роязыках, с помощью которых во многих текстовых,</w:t>
      </w:r>
      <w:r w:rsidRPr="001F3354">
        <w:rPr>
          <w:lang w:val="ru-RU"/>
        </w:rPr>
        <w:br/>
        <w:t>графических и табличных редакторах, системах проектирования создаются функции-макросы, автоматизирующие</w:t>
      </w:r>
      <w:r w:rsidRPr="001F3354">
        <w:rPr>
          <w:lang w:val="ru-RU"/>
        </w:rPr>
        <w:br/>
        <w:t>выполнение некоторых операций.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Сетевые. Внедряются в компьютер вместе с заражёнными файлами через локал</w:t>
      </w:r>
      <w:r w:rsidRPr="001F3354">
        <w:rPr>
          <w:lang w:val="ru-RU"/>
        </w:rPr>
        <w:t>ьные сети или интернет.</w:t>
      </w:r>
    </w:p>
    <w:p w:rsidR="00854422" w:rsidRDefault="001F3354">
      <w:proofErr w:type="spellStart"/>
      <w:r>
        <w:t>По</w:t>
      </w:r>
      <w:proofErr w:type="spellEnd"/>
      <w:r>
        <w:t xml:space="preserve"> </w:t>
      </w:r>
      <w:proofErr w:type="spellStart"/>
      <w:r>
        <w:t>методу</w:t>
      </w:r>
      <w:proofErr w:type="spellEnd"/>
      <w:r>
        <w:t xml:space="preserve"> </w:t>
      </w:r>
      <w:proofErr w:type="spellStart"/>
      <w:r>
        <w:t>заражения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>: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lastRenderedPageBreak/>
        <w:t>Перезаписывающие. Такие программы полностью меняют код заражаемого файла на свой, в результате чего</w:t>
      </w:r>
      <w:r w:rsidRPr="001F3354">
        <w:rPr>
          <w:lang w:val="ru-RU"/>
        </w:rPr>
        <w:br/>
        <w:t>содержимое файла уничтожается.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 xml:space="preserve">Паразитические. Они частично перезаписывают файлы при заражении, внедряя </w:t>
      </w:r>
      <w:r w:rsidRPr="001F3354">
        <w:rPr>
          <w:lang w:val="ru-RU"/>
        </w:rPr>
        <w:t>в них свой код, но оставляют</w:t>
      </w:r>
      <w:r w:rsidRPr="001F3354">
        <w:rPr>
          <w:lang w:val="ru-RU"/>
        </w:rPr>
        <w:br/>
        <w:t>их работоспособными.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Компаньоны. Особенностью таких вирусов является то, что они не перезаписывают заражаемые файлы. Вместо</w:t>
      </w:r>
      <w:r w:rsidRPr="001F3354">
        <w:rPr>
          <w:lang w:val="ru-RU"/>
        </w:rPr>
        <w:br/>
        <w:t>этого они создают их двойники, которые и начинают работать при активации заражённого файла.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 xml:space="preserve">Ссылочные. </w:t>
      </w:r>
      <w:r w:rsidRPr="001F3354">
        <w:rPr>
          <w:lang w:val="ru-RU"/>
        </w:rPr>
        <w:t>Данный тип также не перезаписывает заражаемые файлы. Однако когда ОС запускает такой файл,</w:t>
      </w:r>
      <w:r w:rsidRPr="001F3354">
        <w:rPr>
          <w:lang w:val="ru-RU"/>
        </w:rPr>
        <w:br/>
        <w:t>она выполняет код вируса за счёт изменения им соответствующих полей файловой системы.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Файловые черви. Такие вирусы в системе копируют себя в файловые каталоги. Эти к</w:t>
      </w:r>
      <w:r w:rsidRPr="001F3354">
        <w:rPr>
          <w:lang w:val="ru-RU"/>
        </w:rPr>
        <w:t>опии не активируются при</w:t>
      </w:r>
      <w:r w:rsidRPr="001F3354">
        <w:rPr>
          <w:lang w:val="ru-RU"/>
        </w:rPr>
        <w:br/>
        <w:t>выполнении какого-либо файла — они находятся в «спящем режиме» до того момента, когда пользователь сам</w:t>
      </w:r>
      <w:r w:rsidRPr="001F3354">
        <w:rPr>
          <w:lang w:val="ru-RU"/>
        </w:rPr>
        <w:br/>
        <w:t>активирует их.</w:t>
      </w:r>
    </w:p>
    <w:p w:rsidR="00854422" w:rsidRPr="001F3354" w:rsidRDefault="001F3354">
      <w:pPr>
        <w:pStyle w:val="2"/>
        <w:rPr>
          <w:b w:val="0"/>
          <w:i w:val="0"/>
          <w:lang w:val="ru-RU"/>
        </w:rPr>
      </w:pPr>
      <w:r w:rsidRPr="001F3354">
        <w:rPr>
          <w:b w:val="0"/>
          <w:i w:val="0"/>
          <w:lang w:val="ru-RU"/>
        </w:rPr>
        <w:t>Антивирусы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>Антивирусы — это специальные программы, предназначенные для обнаружения, предотвращения и удаления</w:t>
      </w:r>
      <w:r w:rsidRPr="001F3354">
        <w:rPr>
          <w:lang w:val="ru-RU"/>
        </w:rPr>
        <w:br/>
        <w:t>вре</w:t>
      </w:r>
      <w:r w:rsidRPr="001F3354">
        <w:rPr>
          <w:lang w:val="ru-RU"/>
        </w:rPr>
        <w:t>доносных программ, таких как вирусы, черви, трояны, шпионское ПО и другие виды вредоносного программного</w:t>
      </w:r>
      <w:r w:rsidRPr="001F3354">
        <w:rPr>
          <w:lang w:val="ru-RU"/>
        </w:rPr>
        <w:br/>
        <w:t>обеспечения (</w:t>
      </w:r>
      <w:r>
        <w:t>malware</w:t>
      </w:r>
      <w:r w:rsidRPr="001F3354">
        <w:rPr>
          <w:lang w:val="ru-RU"/>
        </w:rPr>
        <w:t>). Они играют ключевую роль в обеспечении безопасности компьютеров и мобильных устройств,</w:t>
      </w:r>
      <w:r w:rsidRPr="001F3354">
        <w:rPr>
          <w:lang w:val="ru-RU"/>
        </w:rPr>
        <w:br/>
        <w:t>защищая их от потенциальных угроз.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>Антиви</w:t>
      </w:r>
      <w:r w:rsidRPr="001F3354">
        <w:rPr>
          <w:lang w:val="ru-RU"/>
        </w:rPr>
        <w:t>русы используют несколько технологий для обнаружения и нейтрализации вредоносного ПО: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Сигнатурный анализ: Сравнивает коды подозрительных файлов с базой данных известных вирусов. Если совпадение</w:t>
      </w:r>
      <w:r w:rsidRPr="001F3354">
        <w:rPr>
          <w:lang w:val="ru-RU"/>
        </w:rPr>
        <w:br/>
        <w:t>найдено, файл помечается как вредоносный и обрабатывается соот</w:t>
      </w:r>
      <w:r w:rsidRPr="001F3354">
        <w:rPr>
          <w:lang w:val="ru-RU"/>
        </w:rPr>
        <w:t>ветствующим образом.</w:t>
      </w:r>
    </w:p>
    <w:p w:rsidR="00854422" w:rsidRDefault="001F3354">
      <w:pPr>
        <w:numPr>
          <w:ilvl w:val="0"/>
          <w:numId w:val="1"/>
        </w:numPr>
      </w:pPr>
      <w:r w:rsidRPr="001F3354">
        <w:rPr>
          <w:lang w:val="ru-RU"/>
        </w:rPr>
        <w:t>Эвристический анализ: Анализирует поведение программ и ищет аномалии, которые могут указывать на наличие</w:t>
      </w:r>
      <w:r w:rsidRPr="001F3354">
        <w:rPr>
          <w:lang w:val="ru-RU"/>
        </w:rPr>
        <w:br/>
        <w:t xml:space="preserve">вируса.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технология</w:t>
      </w:r>
      <w:proofErr w:type="spellEnd"/>
      <w:r>
        <w:t xml:space="preserve"> </w:t>
      </w:r>
      <w:proofErr w:type="spellStart"/>
      <w:r>
        <w:t>полезна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обнаружения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неизвестных</w:t>
      </w:r>
      <w:proofErr w:type="spellEnd"/>
      <w:r>
        <w:t xml:space="preserve"> </w:t>
      </w:r>
      <w:proofErr w:type="spellStart"/>
      <w:r>
        <w:t>угроз</w:t>
      </w:r>
      <w:proofErr w:type="spellEnd"/>
      <w:r>
        <w:t>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 xml:space="preserve">Поведенческий анализ: Отслеживает действия программ в </w:t>
      </w:r>
      <w:r w:rsidRPr="001F3354">
        <w:rPr>
          <w:lang w:val="ru-RU"/>
        </w:rPr>
        <w:t>реальном времени и блокирует подозрительную активность,</w:t>
      </w:r>
      <w:r w:rsidRPr="001F3354">
        <w:rPr>
          <w:lang w:val="ru-RU"/>
        </w:rPr>
        <w:br/>
        <w:t>например, попытки изменения системных файлов или отправки данных на удаленные серверы.</w:t>
      </w:r>
    </w:p>
    <w:p w:rsidR="00854422" w:rsidRDefault="001F3354">
      <w:pPr>
        <w:numPr>
          <w:ilvl w:val="0"/>
          <w:numId w:val="1"/>
        </w:numPr>
      </w:pPr>
      <w:r w:rsidRPr="001F3354">
        <w:rPr>
          <w:lang w:val="ru-RU"/>
        </w:rPr>
        <w:t>Облачные технологии: Использование облачных баз данных для быстрого обновления сигнатур и анализа новых</w:t>
      </w:r>
      <w:r w:rsidRPr="001F3354">
        <w:rPr>
          <w:lang w:val="ru-RU"/>
        </w:rPr>
        <w:br/>
        <w:t xml:space="preserve">угроз. </w:t>
      </w:r>
      <w:proofErr w:type="spellStart"/>
      <w:r>
        <w:t>Эт</w:t>
      </w:r>
      <w:r>
        <w:t>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антивирусам</w:t>
      </w:r>
      <w:proofErr w:type="spellEnd"/>
      <w:r>
        <w:t xml:space="preserve"> </w:t>
      </w:r>
      <w:proofErr w:type="spellStart"/>
      <w:r>
        <w:t>оперативно</w:t>
      </w:r>
      <w:proofErr w:type="spellEnd"/>
      <w:r>
        <w:t xml:space="preserve"> </w:t>
      </w:r>
      <w:proofErr w:type="spellStart"/>
      <w:r>
        <w:t>реагировать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новейшие</w:t>
      </w:r>
      <w:proofErr w:type="spellEnd"/>
      <w:r>
        <w:t xml:space="preserve"> </w:t>
      </w:r>
      <w:proofErr w:type="spellStart"/>
      <w:r>
        <w:t>угрозы</w:t>
      </w:r>
      <w:proofErr w:type="spellEnd"/>
      <w:r>
        <w:t>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proofErr w:type="spellStart"/>
      <w:r w:rsidRPr="001F3354">
        <w:rPr>
          <w:lang w:val="ru-RU"/>
        </w:rPr>
        <w:t>Проактивная</w:t>
      </w:r>
      <w:proofErr w:type="spellEnd"/>
      <w:r w:rsidRPr="001F3354">
        <w:rPr>
          <w:lang w:val="ru-RU"/>
        </w:rPr>
        <w:t xml:space="preserve"> защита: Предотвращает заражение до того, как оно произойдет, путем блокировки потенциально</w:t>
      </w:r>
      <w:r w:rsidRPr="001F3354">
        <w:rPr>
          <w:lang w:val="ru-RU"/>
        </w:rPr>
        <w:br/>
        <w:t>опасных действий.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lastRenderedPageBreak/>
        <w:t xml:space="preserve">Мониторинг сети: Контроль входящего и исходящего трафика для </w:t>
      </w:r>
      <w:r w:rsidRPr="001F3354">
        <w:rPr>
          <w:lang w:val="ru-RU"/>
        </w:rPr>
        <w:t>выявления попыток проникновения вирусов.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proofErr w:type="spellStart"/>
      <w:r w:rsidRPr="001F3354">
        <w:rPr>
          <w:lang w:val="ru-RU"/>
        </w:rPr>
        <w:t>Файрволлы</w:t>
      </w:r>
      <w:proofErr w:type="spellEnd"/>
      <w:r w:rsidRPr="001F3354">
        <w:rPr>
          <w:lang w:val="ru-RU"/>
        </w:rPr>
        <w:t>: Фильтрация сетевых пакетов и блокировка подозрительного трафика.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 xml:space="preserve">Защита от </w:t>
      </w:r>
      <w:proofErr w:type="spellStart"/>
      <w:r w:rsidRPr="001F3354">
        <w:rPr>
          <w:lang w:val="ru-RU"/>
        </w:rPr>
        <w:t>фишинга</w:t>
      </w:r>
      <w:proofErr w:type="spellEnd"/>
      <w:r w:rsidRPr="001F3354">
        <w:rPr>
          <w:lang w:val="ru-RU"/>
        </w:rPr>
        <w:t>: Распознавание поддельных сайтов и блокировка доступа к ним.</w:t>
      </w:r>
    </w:p>
    <w:p w:rsidR="00854422" w:rsidRPr="001F3354" w:rsidRDefault="001F3354">
      <w:pPr>
        <w:numPr>
          <w:ilvl w:val="0"/>
          <w:numId w:val="1"/>
        </w:numPr>
        <w:rPr>
          <w:lang w:val="ru-RU"/>
        </w:rPr>
      </w:pPr>
      <w:r w:rsidRPr="001F3354">
        <w:rPr>
          <w:lang w:val="ru-RU"/>
        </w:rPr>
        <w:t>Резервное копирование: Создание копий важных данных для восс</w:t>
      </w:r>
      <w:r w:rsidRPr="001F3354">
        <w:rPr>
          <w:lang w:val="ru-RU"/>
        </w:rPr>
        <w:t>тановления после атаки.</w:t>
      </w:r>
    </w:p>
    <w:p w:rsidR="00854422" w:rsidRPr="001F3354" w:rsidRDefault="001F3354">
      <w:pPr>
        <w:pStyle w:val="2"/>
        <w:rPr>
          <w:b w:val="0"/>
          <w:i w:val="0"/>
          <w:lang w:val="ru-RU"/>
        </w:rPr>
      </w:pPr>
      <w:r w:rsidRPr="001F3354">
        <w:rPr>
          <w:b w:val="0"/>
          <w:i w:val="0"/>
          <w:lang w:val="ru-RU"/>
        </w:rPr>
        <w:t>Заключение</w:t>
      </w:r>
    </w:p>
    <w:p w:rsidR="00854422" w:rsidRPr="001F3354" w:rsidRDefault="001F3354">
      <w:pPr>
        <w:rPr>
          <w:lang w:val="ru-RU"/>
        </w:rPr>
      </w:pPr>
      <w:r w:rsidRPr="001F3354">
        <w:rPr>
          <w:lang w:val="ru-RU"/>
        </w:rPr>
        <w:t>Вредоносные программы продолжают развиваться и совершенствоваться, поэтому важно постоянно обновлять знания о</w:t>
      </w:r>
      <w:r w:rsidRPr="001F3354">
        <w:rPr>
          <w:lang w:val="ru-RU"/>
        </w:rPr>
        <w:br/>
        <w:t>современных угрозах и использовать комплексные меры защиты. Регулярный мониторинг системы, своевременное</w:t>
      </w:r>
      <w:r w:rsidRPr="001F3354">
        <w:rPr>
          <w:lang w:val="ru-RU"/>
        </w:rPr>
        <w:br/>
      </w:r>
      <w:r w:rsidRPr="001F3354">
        <w:rPr>
          <w:lang w:val="ru-RU"/>
        </w:rPr>
        <w:t>обновление ПО и соблюдение правил информационной безопасности помогут минимизировать риски и обеспечить</w:t>
      </w:r>
      <w:r w:rsidRPr="001F3354">
        <w:rPr>
          <w:lang w:val="ru-RU"/>
        </w:rPr>
        <w:br/>
        <w:t>надежную защиту ваших данных.</w:t>
      </w:r>
    </w:p>
    <w:p w:rsidR="00854422" w:rsidRDefault="001F3354">
      <w:r>
        <w:t>:::</w:t>
      </w:r>
      <w:bookmarkStart w:id="0" w:name="_GoBack"/>
      <w:bookmarkEnd w:id="0"/>
    </w:p>
    <w:sectPr w:rsidR="0085442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A48E5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E7CC3D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D627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7A3D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7A68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0648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5C7F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902B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5AE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A303EF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E74BE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34C7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5E37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DC54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8227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DE1A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6CE0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021C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5DE09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68C9CEC">
      <w:start w:val="1"/>
      <w:numFmt w:val="decimal"/>
      <w:lvlText w:val=""/>
      <w:lvlJc w:val="left"/>
    </w:lvl>
    <w:lvl w:ilvl="2" w:tplc="B7827D06">
      <w:start w:val="1"/>
      <w:numFmt w:val="decimal"/>
      <w:lvlText w:val=""/>
      <w:lvlJc w:val="left"/>
    </w:lvl>
    <w:lvl w:ilvl="3" w:tplc="BC382F0C">
      <w:start w:val="1"/>
      <w:numFmt w:val="decimal"/>
      <w:lvlText w:val=""/>
      <w:lvlJc w:val="left"/>
    </w:lvl>
    <w:lvl w:ilvl="4" w:tplc="2AFC6814">
      <w:start w:val="1"/>
      <w:numFmt w:val="decimal"/>
      <w:lvlText w:val=""/>
      <w:lvlJc w:val="left"/>
    </w:lvl>
    <w:lvl w:ilvl="5" w:tplc="369EA524">
      <w:start w:val="1"/>
      <w:numFmt w:val="decimal"/>
      <w:lvlText w:val=""/>
      <w:lvlJc w:val="left"/>
    </w:lvl>
    <w:lvl w:ilvl="6" w:tplc="C3367224">
      <w:start w:val="1"/>
      <w:numFmt w:val="decimal"/>
      <w:lvlText w:val=""/>
      <w:lvlJc w:val="left"/>
    </w:lvl>
    <w:lvl w:ilvl="7" w:tplc="3BA82A42">
      <w:start w:val="1"/>
      <w:numFmt w:val="decimal"/>
      <w:lvlText w:val=""/>
      <w:lvlJc w:val="left"/>
    </w:lvl>
    <w:lvl w:ilvl="8" w:tplc="96C46EA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54422"/>
    <w:rsid w:val="001F3354"/>
    <w:rsid w:val="0085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D484"/>
  <w15:docId w15:val="{10315B21-F804-4CE2-B123-4223C764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1686</Words>
  <Characters>9611</Characters>
  <Application>Microsoft Office Word</Application>
  <DocSecurity>0</DocSecurity>
  <Lines>80</Lines>
  <Paragraphs>22</Paragraphs>
  <ScaleCrop>false</ScaleCrop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Бабенко</cp:lastModifiedBy>
  <cp:revision>2</cp:revision>
  <dcterms:created xsi:type="dcterms:W3CDTF">2025-02-13T07:10:00Z</dcterms:created>
  <dcterms:modified xsi:type="dcterms:W3CDTF">2025-02-13T07:10:00Z</dcterms:modified>
</cp:coreProperties>
</file>